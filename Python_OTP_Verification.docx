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bookmarkStart w:id="0" w:name="_GoBack"/>
      <w:r w:rsidRPr="00FD74F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random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smtplib</w:t>
      </w:r>
      <w:proofErr w:type="spellEnd"/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D74F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</w:t>
      </w:r>
      <w:r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1)</w:t>
      </w:r>
      <w:r w:rsidRPr="00FD74F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Function to generate a 6-digit OTP randomly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FD74F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D74F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OTP_</w:t>
      </w:r>
      <w:proofErr w:type="gramStart"/>
      <w:r w:rsidRPr="00FD74F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generation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OTP = </w:t>
      </w:r>
      <w:proofErr w:type="spellStart"/>
      <w:proofErr w:type="gram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random.randint</w:t>
      </w:r>
      <w:proofErr w:type="spellEnd"/>
      <w:proofErr w:type="gram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D74F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100000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D74F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999999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  </w:t>
      </w:r>
      <w:r w:rsidRPr="00FD74F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Generate a random 6-digit OTP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FD74F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OTP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D74F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</w:t>
      </w:r>
      <w:r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2)</w:t>
      </w:r>
      <w:r w:rsidRPr="00FD74F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Function to simulate sending the OTP to the user's email address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FD74F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D74F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send_otp_</w:t>
      </w:r>
      <w:proofErr w:type="gramStart"/>
      <w:r w:rsidRPr="00FD74F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email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FD74F7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receiver_email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D74F7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OTP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FD74F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Setting up the SMTP server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server = </w:t>
      </w:r>
      <w:proofErr w:type="spell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smtplib.SMTP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'smtp.gmail.com'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D74F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587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server.starttls</w:t>
      </w:r>
      <w:proofErr w:type="spellEnd"/>
      <w:proofErr w:type="gram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FD74F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Login to the server (Use an app password if you have 2FA enabled)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password = 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gramStart"/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 </w:t>
      </w:r>
      <w:r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</w:t>
      </w:r>
      <w:proofErr w:type="gramEnd"/>
      <w:r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Senders credentials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server.</w:t>
      </w:r>
      <w:proofErr w:type="gram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login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password)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FD74F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Creating the email content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body = </w:t>
      </w:r>
      <w:proofErr w:type="spellStart"/>
      <w:r w:rsidRPr="00FD74F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Your</w:t>
      </w:r>
      <w:proofErr w:type="spellEnd"/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OTP is 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{OTP}</w:t>
      </w:r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."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subject = 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"OTP Verification</w:t>
      </w:r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message = </w:t>
      </w:r>
      <w:proofErr w:type="spellStart"/>
      <w:r w:rsidRPr="00FD74F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</w:t>
      </w:r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"Subject</w:t>
      </w:r>
      <w:proofErr w:type="spellEnd"/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: 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{subject}</w:t>
      </w:r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\n\n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{body}</w:t>
      </w:r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FD74F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Send the OTP to the user's email address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server.sendmail</w:t>
      </w:r>
      <w:proofErr w:type="spellEnd"/>
      <w:proofErr w:type="gram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Senders_email</w:t>
      </w:r>
      <w:proofErr w:type="spellEnd"/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receiver_email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message)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FD74F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FD74F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</w:t>
      </w:r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"OTP</w:t>
      </w:r>
      <w:proofErr w:type="spellEnd"/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has been sent to 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</w:t>
      </w:r>
      <w:proofErr w:type="spell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receiver_email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server.</w:t>
      </w:r>
      <w:r w:rsidRPr="00FD74F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quit</w:t>
      </w:r>
      <w:proofErr w:type="spellEnd"/>
      <w:proofErr w:type="gram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D74F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</w:t>
      </w:r>
      <w:r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3)</w:t>
      </w:r>
      <w:r w:rsidRPr="00FD74F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Function to prompt the user to enter the OTP received in their email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FD74F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D74F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prompt_otp_</w:t>
      </w:r>
      <w:proofErr w:type="gramStart"/>
      <w:r w:rsidRPr="00FD74F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entry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FD74F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try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received_OTP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FD74F7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int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D74F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 the OTP you received: "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FD74F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received_OTP</w:t>
      </w:r>
      <w:proofErr w:type="spellEnd"/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FD74F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except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ValueError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FD74F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"Invalid input! Please enter a numeric value."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FD74F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prompt_otp_</w:t>
      </w:r>
      <w:proofErr w:type="gram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entry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  </w:t>
      </w:r>
      <w:r w:rsidRPr="00FD74F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Retry if invalid input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D74F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</w:t>
      </w:r>
      <w:r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4)</w:t>
      </w:r>
      <w:r w:rsidRPr="00FD74F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Function to verify if the entered OTP matches the generated OTP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FD74F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D74F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verify_</w:t>
      </w:r>
      <w:proofErr w:type="gramStart"/>
      <w:r w:rsidRPr="00FD74F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otp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FD74F7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received_OTP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FD74F7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generated_OTP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FD74F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received_OTP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== </w:t>
      </w:r>
      <w:proofErr w:type="spell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generated_OTP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FD74F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FD74F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FD74F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FD74F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FD74F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False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lastRenderedPageBreak/>
        <w:t># Function to verify if the email is valid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FD74F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D74F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email_verification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FD74F7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receiver_email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email1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[</w:t>
      </w:r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gmail</w:t>
      </w:r>
      <w:proofErr w:type="spellEnd"/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hotmail</w:t>
      </w:r>
      <w:proofErr w:type="spellEnd"/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"yahoo"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"outlook"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email2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[</w:t>
      </w:r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".com"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".in"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".org"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".</w:t>
      </w:r>
      <w:proofErr w:type="spellStart"/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edu</w:t>
      </w:r>
      <w:proofErr w:type="spellEnd"/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".co.in"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count = </w:t>
      </w:r>
      <w:r w:rsidRPr="00FD74F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FD74F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x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FD74F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email1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FD74F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x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FD74F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receiver_email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count += </w:t>
      </w:r>
      <w:r w:rsidRPr="00FD74F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FD74F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y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FD74F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="00C84E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email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2: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FD74F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y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FD74F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receiver_email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count += </w:t>
      </w:r>
      <w:r w:rsidRPr="00FD74F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FD74F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"@"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FD74F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not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FD74F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receiver_email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FD74F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or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count !</w:t>
      </w:r>
      <w:proofErr w:type="gram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 </w:t>
      </w:r>
      <w:r w:rsidRPr="00FD74F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FD74F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"Invalid email ID"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new_receiver_email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FD74F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 correct email ID: "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FD74F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email_ve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rification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new_receiver_email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FD74F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receiver_email</w:t>
      </w:r>
      <w:proofErr w:type="spellEnd"/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Main function to manage OTP generation, sending, and verification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FD74F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D74F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otp_verification_</w:t>
      </w:r>
      <w:proofErr w:type="gramStart"/>
      <w:r w:rsidRPr="00FD74F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system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receiver_email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FD74F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 your email address: "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FD74F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Validate the email address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valid_receiver_email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email_verification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receiver_email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FD74F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Generate OTP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generated_OTP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OTP_</w:t>
      </w:r>
      <w:proofErr w:type="gram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generation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FD74F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Send OTP to the user's email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send_otp_</w:t>
      </w:r>
      <w:proofErr w:type="gram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email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valid_receiver_email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generated_OTP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FD74F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Allow the user to enter OTP up to 3 times if incorrect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attempts = </w:t>
      </w:r>
      <w:r w:rsidRPr="00FD74F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FD74F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while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attempts &gt; </w:t>
      </w:r>
      <w:r w:rsidRPr="00FD74F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received_OTP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prompt_otp_</w:t>
      </w:r>
      <w:proofErr w:type="gram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entry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  </w:t>
      </w:r>
      <w:r w:rsidRPr="00FD74F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Get OTP entered by the user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FD74F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Verify OTP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FD74F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verify_</w:t>
      </w:r>
      <w:proofErr w:type="gram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otp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received_OTP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generated_OTP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FD74F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"OTP verified successfully!"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FD74F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break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FD74F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attempts -= </w:t>
      </w:r>
      <w:r w:rsidRPr="00FD74F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FD74F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attempts &gt; </w:t>
      </w:r>
      <w:r w:rsidRPr="00FD74F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                </w:t>
      </w:r>
      <w:proofErr w:type="gramStart"/>
      <w:r w:rsidRPr="00FD74F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FD74F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</w:t>
      </w:r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"Incorrect</w:t>
      </w:r>
      <w:proofErr w:type="spellEnd"/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OTP. You have 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{attempts}</w:t>
      </w:r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attempts left."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FD74F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proofErr w:type="gramStart"/>
      <w:r w:rsidRPr="00FD74F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"Incorrect OTP. You've used all attempts."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retry = </w:t>
      </w:r>
      <w:proofErr w:type="gramStart"/>
      <w:r w:rsidRPr="00FD74F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"Would you like to receive a new OTP? (yes/no): "</w:t>
      </w:r>
      <w:proofErr w:type="gram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).lower</w:t>
      </w:r>
      <w:proofErr w:type="gram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r w:rsidRPr="00FD74F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retry == </w:t>
      </w:r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"yes"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otp_verification_</w:t>
      </w:r>
      <w:proofErr w:type="gram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system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  </w:t>
      </w:r>
      <w:r w:rsidRPr="00FD74F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Restart the OTP verification process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r w:rsidRPr="00FD74F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FD74F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D74F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"OTP verification failed. Exiting system."</w:t>
      </w: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    </w:t>
      </w:r>
      <w:r w:rsidRPr="00FD74F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break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D74F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Run the OTP verification system</w:t>
      </w:r>
    </w:p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otp_verification_</w:t>
      </w:r>
      <w:proofErr w:type="gramStart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system</w:t>
      </w:r>
      <w:proofErr w:type="spell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D74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bookmarkEnd w:id="0"/>
    <w:p w:rsidR="00FD74F7" w:rsidRPr="00FD74F7" w:rsidRDefault="00FD74F7" w:rsidP="00FD74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A9204E" w:rsidRPr="00FD74F7" w:rsidRDefault="00217509" w:rsidP="00FD74F7"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32C6A5F4" wp14:editId="09D941B5">
            <wp:extent cx="5819774" cy="3514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onot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012" cy="352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2C7">
        <w:rPr>
          <w:noProof/>
          <w:lang w:val="en-IN" w:eastAsia="en-IN"/>
        </w:rPr>
        <w:drawing>
          <wp:inline distT="0" distB="0" distL="0" distR="0">
            <wp:extent cx="4925112" cy="1086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otp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04E" w:rsidRPr="00FD7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5C8"/>
    <w:rsid w:val="00217509"/>
    <w:rsid w:val="003262C7"/>
    <w:rsid w:val="00645252"/>
    <w:rsid w:val="006D3D74"/>
    <w:rsid w:val="0083569A"/>
    <w:rsid w:val="00932FEE"/>
    <w:rsid w:val="009D45C8"/>
    <w:rsid w:val="00A9204E"/>
    <w:rsid w:val="00C84EB3"/>
    <w:rsid w:val="00FD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A4E4"/>
  <w15:chartTrackingRefBased/>
  <w15:docId w15:val="{2526A39C-15DB-40C2-8910-10448EA5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3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4869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2025-01-02T14:40:00Z</dcterms:created>
  <dcterms:modified xsi:type="dcterms:W3CDTF">2025-01-06T06:34:00Z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